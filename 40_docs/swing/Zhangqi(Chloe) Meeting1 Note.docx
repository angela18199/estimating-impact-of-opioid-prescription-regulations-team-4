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1.</w:t>
      </w:r>
      <w:r>
        <w:rPr>
          <w:rFonts w:ascii="AppleSystemUIFont" w:hAnsi="AppleSystemUIFont" w:cs="AppleSystemUIFont"/>
        </w:rPr>
        <w:t>We need variables to represent the volume of opioid prescribed and drug overdose deaths.</w:t>
      </w:r>
    </w:p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To show the volume of opioid prescribed, we need DOSAGE_UNIT*QUANTITY to calculate the volume of opioid</w:t>
      </w:r>
    </w:p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To show the drug overdose deaths, we need </w:t>
      </w:r>
      <w:proofErr w:type="spellStart"/>
      <w:r>
        <w:rPr>
          <w:rFonts w:ascii="AppleSystemUIFont" w:hAnsi="AppleSystemUIFont" w:cs="AppleSystemUIFont"/>
        </w:rPr>
        <w:t>Drug_Induced_Death</w:t>
      </w:r>
      <w:proofErr w:type="spellEnd"/>
      <w:r>
        <w:rPr>
          <w:rFonts w:ascii="AppleSystemUIFont" w:hAnsi="AppleSystemUIFont" w:cs="AppleSystemUIFont"/>
        </w:rPr>
        <w:t xml:space="preserve"> per county per year.</w:t>
      </w:r>
    </w:p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2.</w:t>
      </w:r>
      <w:r>
        <w:rPr>
          <w:rFonts w:ascii="AppleSystemUIFont" w:hAnsi="AppleSystemUIFont" w:cs="AppleSystemUIFont"/>
        </w:rPr>
        <w:t>For samples, we should have date for each county per year(at least from 2009-2012 because). For Florida part, the year data should at least include 2009-2012. For Texas, the year data should at least include 2005-2008. For Washington, should at least include 2010-2013. Since some counties may have the same name, it is better to obtain FIPS Code for each county from other data sources.</w:t>
      </w:r>
    </w:p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3.</w:t>
      </w:r>
      <w:r>
        <w:rPr>
          <w:rFonts w:ascii="AppleSystemUIFont" w:hAnsi="AppleSystemUIFont" w:cs="AppleSystemUIFont"/>
        </w:rPr>
        <w:t>A single row should be like</w:t>
      </w:r>
    </w:p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County </w:t>
      </w:r>
      <w:r>
        <w:rPr>
          <w:rFonts w:ascii="AppleSystemUIFont" w:hAnsi="AppleSystemUIFont" w:cs="AppleSystemUIFont"/>
        </w:rPr>
        <w:t>|</w:t>
      </w:r>
      <w:r>
        <w:rPr>
          <w:rFonts w:ascii="AppleSystemUIFont" w:hAnsi="AppleSystemUIFont" w:cs="AppleSystemUIFont"/>
        </w:rPr>
        <w:t xml:space="preserve"> Year </w:t>
      </w:r>
      <w:r>
        <w:rPr>
          <w:rFonts w:ascii="AppleSystemUIFont" w:hAnsi="AppleSystemUIFont" w:cs="AppleSystemUIFont"/>
        </w:rPr>
        <w:t>|</w:t>
      </w:r>
      <w:proofErr w:type="spellStart"/>
      <w:r>
        <w:rPr>
          <w:rFonts w:ascii="AppleSystemUIFont" w:hAnsi="AppleSystemUIFont" w:cs="AppleSystemUIFont"/>
        </w:rPr>
        <w:t>Effective_Volume</w:t>
      </w:r>
      <w:proofErr w:type="spellEnd"/>
      <w:r>
        <w:rPr>
          <w:rFonts w:ascii="AppleSystemUIFont" w:hAnsi="AppleSystemUIFont" w:cs="AppleSystemUIFont"/>
        </w:rPr>
        <w:t xml:space="preserve">(Opioid) </w:t>
      </w:r>
      <w:r>
        <w:rPr>
          <w:rFonts w:ascii="AppleSystemUIFont" w:hAnsi="AppleSystemUIFont" w:cs="AppleSystemUIFont"/>
        </w:rPr>
        <w:t>|</w:t>
      </w:r>
      <w:r>
        <w:rPr>
          <w:rFonts w:ascii="AppleSystemUIFont" w:hAnsi="AppleSystemUIFont" w:cs="AppleSystemUIFont"/>
        </w:rPr>
        <w:t xml:space="preserve"> Overdoes deaths</w:t>
      </w:r>
    </w:p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4.</w:t>
      </w:r>
      <w:r>
        <w:rPr>
          <w:rFonts w:ascii="AppleSystemUIFont" w:hAnsi="AppleSystemUIFont" w:cs="AppleSystemUIFont"/>
        </w:rPr>
        <w:t>We need to clean and process the original data:</w:t>
      </w:r>
    </w:p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a. make sure each column data have the same unit</w:t>
      </w:r>
    </w:p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b. Calculate the variable we want (like how to obtain </w:t>
      </w:r>
      <w:proofErr w:type="spellStart"/>
      <w:r>
        <w:rPr>
          <w:rFonts w:ascii="AppleSystemUIFont" w:hAnsi="AppleSystemUIFont" w:cs="AppleSystemUIFont"/>
        </w:rPr>
        <w:t>effective_opioid_volume</w:t>
      </w:r>
      <w:proofErr w:type="spellEnd"/>
      <w:r>
        <w:rPr>
          <w:rFonts w:ascii="AppleSystemUIFont" w:hAnsi="AppleSystemUIFont" w:cs="AppleSystemUIFont"/>
        </w:rPr>
        <w:t xml:space="preserve"> prescribed in each county per year?)</w:t>
      </w:r>
    </w:p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c. separate drug overdo</w:t>
      </w:r>
      <w:r>
        <w:rPr>
          <w:rFonts w:ascii="AppleSystemUIFont" w:hAnsi="AppleSystemUIFont" w:cs="AppleSystemUIFont"/>
        </w:rPr>
        <w:t>se</w:t>
      </w:r>
      <w:r>
        <w:rPr>
          <w:rFonts w:ascii="AppleSystemUIFont" w:hAnsi="AppleSystemUIFont" w:cs="AppleSystemUIFont"/>
        </w:rPr>
        <w:t xml:space="preserve"> induced deaths from other deaths</w:t>
      </w:r>
    </w:p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d. Obtain year/month from the </w:t>
      </w:r>
      <w:proofErr w:type="spellStart"/>
      <w:r>
        <w:rPr>
          <w:rFonts w:ascii="AppleSystemUIFont" w:hAnsi="AppleSystemUIFont" w:cs="AppleSystemUIFont"/>
        </w:rPr>
        <w:t>transaction_date</w:t>
      </w:r>
      <w:proofErr w:type="spellEnd"/>
    </w:p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52501" w:rsidRDefault="00D52501" w:rsidP="00D5250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5.</w:t>
      </w:r>
      <w:bookmarkStart w:id="0" w:name="_GoBack"/>
      <w:bookmarkEnd w:id="0"/>
      <w:r>
        <w:rPr>
          <w:rFonts w:ascii="AppleSystemUIFont" w:hAnsi="AppleSystemUIFont" w:cs="AppleSystemUIFont"/>
        </w:rPr>
        <w:t>Where can we find FIPS code?</w:t>
      </w:r>
    </w:p>
    <w:p w:rsidR="00684A39" w:rsidRDefault="00D52501"/>
    <w:sectPr w:rsidR="00684A39" w:rsidSect="006271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01"/>
    <w:rsid w:val="003D41FC"/>
    <w:rsid w:val="00551943"/>
    <w:rsid w:val="00D5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15FE3"/>
  <w15:chartTrackingRefBased/>
  <w15:docId w15:val="{2918DDF2-6CD9-6740-AA46-7ADC91A1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rpb</dc:creator>
  <cp:keywords/>
  <dc:description/>
  <cp:lastModifiedBy>rpb</cp:lastModifiedBy>
  <cp:revision>1</cp:revision>
  <dcterms:created xsi:type="dcterms:W3CDTF">2019-10-20T14:53:00Z</dcterms:created>
  <dcterms:modified xsi:type="dcterms:W3CDTF">2019-10-20T14:55:00Z</dcterms:modified>
</cp:coreProperties>
</file>